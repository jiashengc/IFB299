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6B483F" w:rsidP="00013F1C">
      <w:pPr>
        <w:jc w:val="center"/>
        <w:rPr>
          <w:rFonts w:ascii="Verdana" w:hAnsi="Verdana" w:cs="Tahoma"/>
          <w:b/>
          <w:i/>
          <w:iCs/>
          <w:sz w:val="24"/>
          <w:szCs w:val="20"/>
        </w:rPr>
      </w:pPr>
      <w:r>
        <w:rPr>
          <w:rFonts w:ascii="Verdana" w:hAnsi="Verdana" w:cs="Tahoma"/>
          <w:b/>
          <w:i/>
          <w:iCs/>
          <w:sz w:val="24"/>
          <w:szCs w:val="20"/>
        </w:rPr>
        <w:t>2 Truths and A Lie</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6B483F" w:rsidP="00EF385B">
      <w:pPr>
        <w:jc w:val="center"/>
        <w:rPr>
          <w:rFonts w:ascii="Verdana" w:hAnsi="Verdana" w:cs="Tahoma"/>
          <w:b/>
          <w:i/>
          <w:sz w:val="24"/>
          <w:szCs w:val="20"/>
        </w:rPr>
      </w:pPr>
      <w:r>
        <w:rPr>
          <w:rFonts w:ascii="Verdana" w:hAnsi="Verdana" w:cs="Tahoma"/>
          <w:b/>
          <w:i/>
          <w:sz w:val="24"/>
          <w:szCs w:val="20"/>
        </w:rPr>
        <w:t>Christian Jensen</w:t>
      </w:r>
    </w:p>
    <w:p w:rsidR="00EF385B" w:rsidRPr="007676E3" w:rsidRDefault="006B483F" w:rsidP="00EF385B">
      <w:pPr>
        <w:jc w:val="center"/>
        <w:rPr>
          <w:rFonts w:ascii="Verdana" w:hAnsi="Verdana" w:cs="Tahoma"/>
          <w:b/>
          <w:i/>
          <w:sz w:val="24"/>
          <w:szCs w:val="20"/>
        </w:rPr>
      </w:pPr>
      <w:r>
        <w:rPr>
          <w:rFonts w:ascii="Verdana" w:hAnsi="Verdana" w:cs="Tahoma"/>
          <w:b/>
          <w:i/>
          <w:sz w:val="24"/>
          <w:szCs w:val="20"/>
        </w:rPr>
        <w:t>Harry Rankin</w:t>
      </w:r>
    </w:p>
    <w:p w:rsidR="006B483F" w:rsidRDefault="006B483F" w:rsidP="006B483F">
      <w:pPr>
        <w:jc w:val="center"/>
        <w:rPr>
          <w:rFonts w:ascii="Verdana" w:hAnsi="Verdana" w:cs="Tahoma"/>
          <w:b/>
          <w:i/>
          <w:sz w:val="24"/>
          <w:szCs w:val="20"/>
        </w:rPr>
      </w:pPr>
      <w:proofErr w:type="spellStart"/>
      <w:r>
        <w:rPr>
          <w:rFonts w:ascii="Verdana" w:hAnsi="Verdana" w:cs="Tahoma"/>
          <w:b/>
          <w:i/>
          <w:sz w:val="24"/>
          <w:szCs w:val="20"/>
        </w:rPr>
        <w:t>Zhi</w:t>
      </w:r>
      <w:proofErr w:type="spellEnd"/>
      <w:r>
        <w:rPr>
          <w:rFonts w:ascii="Verdana" w:hAnsi="Verdana" w:cs="Tahoma"/>
          <w:b/>
          <w:i/>
          <w:sz w:val="24"/>
          <w:szCs w:val="20"/>
        </w:rPr>
        <w:t xml:space="preserve"> </w:t>
      </w:r>
      <w:proofErr w:type="spellStart"/>
      <w:r>
        <w:rPr>
          <w:rFonts w:ascii="Verdana" w:hAnsi="Verdana" w:cs="Tahoma"/>
          <w:b/>
          <w:i/>
          <w:sz w:val="24"/>
          <w:szCs w:val="20"/>
        </w:rPr>
        <w:t>Choon</w:t>
      </w:r>
      <w:proofErr w:type="spellEnd"/>
      <w:r>
        <w:rPr>
          <w:rFonts w:ascii="Verdana" w:hAnsi="Verdana" w:cs="Tahoma"/>
          <w:b/>
          <w:i/>
          <w:sz w:val="24"/>
          <w:szCs w:val="20"/>
        </w:rPr>
        <w:t xml:space="preserve"> Ng</w:t>
      </w:r>
    </w:p>
    <w:p w:rsidR="00EF385B" w:rsidRPr="007676E3" w:rsidRDefault="006B483F" w:rsidP="006B483F">
      <w:pPr>
        <w:jc w:val="center"/>
        <w:rPr>
          <w:rFonts w:ascii="Verdana" w:hAnsi="Verdana" w:cs="Tahoma"/>
          <w:sz w:val="24"/>
          <w:szCs w:val="20"/>
        </w:rPr>
      </w:pPr>
      <w:r>
        <w:rPr>
          <w:rFonts w:ascii="Verdana" w:hAnsi="Verdana" w:cs="Tahoma"/>
          <w:b/>
          <w:i/>
          <w:sz w:val="24"/>
          <w:szCs w:val="20"/>
        </w:rPr>
        <w:t>Jia Sheng Chong</w:t>
      </w: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DF2EFC" w:rsidP="00534124">
      <w:pPr>
        <w:jc w:val="center"/>
        <w:rPr>
          <w:rFonts w:ascii="Verdana" w:hAnsi="Verdana" w:cs="Tahoma"/>
          <w:b/>
          <w:i/>
          <w:sz w:val="24"/>
          <w:szCs w:val="20"/>
        </w:rPr>
      </w:pPr>
      <w:r w:rsidRPr="00DF2EFC">
        <w:rPr>
          <w:rFonts w:ascii="Verdana" w:hAnsi="Verdana" w:cs="Tahoma"/>
          <w:b/>
          <w:i/>
          <w:sz w:val="24"/>
          <w:szCs w:val="20"/>
        </w:rPr>
        <w:t>Prakash Bhandari</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DF2EFC" w:rsidP="00534124">
      <w:pPr>
        <w:jc w:val="center"/>
        <w:rPr>
          <w:rFonts w:ascii="Verdana" w:hAnsi="Verdana" w:cs="Tahoma"/>
          <w:b/>
          <w:i/>
          <w:sz w:val="20"/>
          <w:szCs w:val="20"/>
        </w:rPr>
      </w:pPr>
      <w:r>
        <w:rPr>
          <w:rFonts w:ascii="Verdana" w:hAnsi="Verdana" w:cs="Tahoma"/>
          <w:b/>
          <w:i/>
          <w:sz w:val="20"/>
          <w:szCs w:val="20"/>
        </w:rPr>
        <w:t>30</w:t>
      </w:r>
      <w:r w:rsidRPr="00DF2EFC">
        <w:rPr>
          <w:rFonts w:ascii="Verdana" w:hAnsi="Verdana" w:cs="Tahoma"/>
          <w:b/>
          <w:i/>
          <w:sz w:val="20"/>
          <w:szCs w:val="20"/>
          <w:vertAlign w:val="superscript"/>
        </w:rPr>
        <w:t>th</w:t>
      </w:r>
      <w:r>
        <w:rPr>
          <w:rFonts w:ascii="Verdana" w:hAnsi="Verdana" w:cs="Tahoma"/>
          <w:b/>
          <w:i/>
          <w:sz w:val="20"/>
          <w:szCs w:val="20"/>
        </w:rPr>
        <w:t xml:space="preserve"> July 2017</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DF2EFC">
              <w:rPr>
                <w:rFonts w:ascii="Verdana" w:hAnsi="Verdana" w:cs="Tahoma"/>
                <w:b/>
                <w:i/>
                <w:sz w:val="20"/>
                <w:szCs w:val="20"/>
              </w:rPr>
              <w:t>S</w:t>
            </w:r>
            <w:r w:rsidR="00CF2B33">
              <w:rPr>
                <w:rFonts w:ascii="Verdana" w:hAnsi="Verdana" w:cs="Tahoma"/>
                <w:b/>
                <w:i/>
                <w:sz w:val="20"/>
                <w:szCs w:val="20"/>
              </w:rPr>
              <w:t>uper Smart City</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7676E3" w:rsidRDefault="00DF2EFC" w:rsidP="00DF2EFC">
            <w:pPr>
              <w:widowControl/>
              <w:suppressAutoHyphens w:val="0"/>
              <w:spacing w:before="120" w:after="120"/>
              <w:ind w:left="720"/>
              <w:jc w:val="center"/>
              <w:rPr>
                <w:rFonts w:ascii="Verdana" w:hAnsi="Verdana" w:cs="Tahoma"/>
                <w:b/>
                <w:i/>
                <w:sz w:val="20"/>
                <w:szCs w:val="20"/>
              </w:rPr>
            </w:pPr>
            <w:r>
              <w:rPr>
                <w:rFonts w:ascii="Verdana" w:hAnsi="Verdana" w:cs="Tahoma"/>
                <w:b/>
                <w:i/>
                <w:sz w:val="20"/>
                <w:szCs w:val="20"/>
              </w:rPr>
              <w:t>Christian Jensen</w:t>
            </w:r>
            <w:r w:rsidR="000064CE">
              <w:rPr>
                <w:rFonts w:ascii="Verdana" w:hAnsi="Verdana" w:cs="Tahoma"/>
                <w:b/>
                <w:i/>
                <w:sz w:val="20"/>
                <w:szCs w:val="20"/>
              </w:rPr>
              <w:br/>
            </w:r>
            <w:r w:rsidR="000064CE" w:rsidRPr="000064CE">
              <w:rPr>
                <w:rFonts w:ascii="Verdana" w:hAnsi="Verdana" w:cs="Tahoma"/>
                <w:b/>
                <w:i/>
                <w:sz w:val="20"/>
                <w:szCs w:val="20"/>
              </w:rPr>
              <w:t>9439226</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F2EFC" w:rsidP="007B218A">
            <w:pPr>
              <w:spacing w:before="120" w:after="120"/>
              <w:jc w:val="center"/>
              <w:rPr>
                <w:rFonts w:ascii="Verdana" w:hAnsi="Verdana" w:cs="Tahoma"/>
                <w:i/>
                <w:sz w:val="20"/>
                <w:szCs w:val="20"/>
              </w:rPr>
            </w:pPr>
            <w:r>
              <w:rPr>
                <w:rFonts w:ascii="Verdana" w:hAnsi="Verdana" w:cs="Tahoma"/>
                <w:i/>
                <w:sz w:val="20"/>
                <w:szCs w:val="20"/>
              </w:rPr>
              <w:t>30</w:t>
            </w:r>
            <w:r w:rsidRPr="00DF2EFC">
              <w:rPr>
                <w:rFonts w:ascii="Verdana" w:hAnsi="Verdana" w:cs="Tahoma"/>
                <w:i/>
                <w:sz w:val="20"/>
                <w:szCs w:val="20"/>
                <w:vertAlign w:val="superscript"/>
              </w:rPr>
              <w:t>th</w:t>
            </w:r>
            <w:r>
              <w:rPr>
                <w:rFonts w:ascii="Verdana" w:hAnsi="Verdana" w:cs="Tahoma"/>
                <w:i/>
                <w:sz w:val="20"/>
                <w:szCs w:val="20"/>
              </w:rPr>
              <w:t xml:space="preserve"> July 17</w:t>
            </w:r>
          </w:p>
        </w:tc>
      </w:tr>
      <w:tr w:rsidR="00DB46D0" w:rsidRPr="007676E3">
        <w:trPr>
          <w:trHeight w:val="299"/>
        </w:trPr>
        <w:tc>
          <w:tcPr>
            <w:tcW w:w="3510" w:type="dxa"/>
          </w:tcPr>
          <w:p w:rsidR="00DB46D0" w:rsidRPr="007676E3" w:rsidRDefault="00DF2EFC" w:rsidP="00DF2EFC">
            <w:pPr>
              <w:widowControl/>
              <w:suppressAutoHyphens w:val="0"/>
              <w:spacing w:before="120" w:after="120"/>
              <w:ind w:left="720"/>
              <w:jc w:val="center"/>
              <w:rPr>
                <w:rFonts w:ascii="Verdana" w:hAnsi="Verdana" w:cs="Tahoma"/>
                <w:b/>
                <w:i/>
                <w:sz w:val="20"/>
                <w:szCs w:val="20"/>
              </w:rPr>
            </w:pPr>
            <w:r>
              <w:rPr>
                <w:rFonts w:ascii="Verdana" w:hAnsi="Verdana" w:cs="Tahoma"/>
                <w:b/>
                <w:i/>
                <w:sz w:val="20"/>
                <w:szCs w:val="20"/>
              </w:rPr>
              <w:t>Harry Rankin</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F2EFC" w:rsidP="007B218A">
            <w:pPr>
              <w:spacing w:before="120" w:after="120"/>
              <w:jc w:val="center"/>
              <w:rPr>
                <w:rFonts w:ascii="Verdana" w:hAnsi="Verdana" w:cs="Tahoma"/>
                <w:i/>
                <w:sz w:val="20"/>
                <w:szCs w:val="20"/>
              </w:rPr>
            </w:pPr>
            <w:r>
              <w:rPr>
                <w:rFonts w:ascii="Verdana" w:hAnsi="Verdana" w:cs="Tahoma"/>
                <w:i/>
                <w:sz w:val="20"/>
                <w:szCs w:val="20"/>
              </w:rPr>
              <w:t>30</w:t>
            </w:r>
            <w:r w:rsidRPr="00DF2EFC">
              <w:rPr>
                <w:rFonts w:ascii="Verdana" w:hAnsi="Verdana" w:cs="Tahoma"/>
                <w:i/>
                <w:sz w:val="20"/>
                <w:szCs w:val="20"/>
                <w:vertAlign w:val="superscript"/>
              </w:rPr>
              <w:t>th</w:t>
            </w:r>
            <w:r>
              <w:rPr>
                <w:rFonts w:ascii="Verdana" w:hAnsi="Verdana" w:cs="Tahoma"/>
                <w:i/>
                <w:sz w:val="20"/>
                <w:szCs w:val="20"/>
              </w:rPr>
              <w:t xml:space="preserve"> July 17</w:t>
            </w:r>
          </w:p>
        </w:tc>
      </w:tr>
      <w:tr w:rsidR="00DB46D0" w:rsidRPr="007676E3">
        <w:trPr>
          <w:trHeight w:val="299"/>
        </w:trPr>
        <w:tc>
          <w:tcPr>
            <w:tcW w:w="3510" w:type="dxa"/>
          </w:tcPr>
          <w:p w:rsidR="001E4841" w:rsidRPr="007676E3" w:rsidRDefault="00DF2EFC" w:rsidP="001E4841">
            <w:pPr>
              <w:widowControl/>
              <w:suppressAutoHyphens w:val="0"/>
              <w:spacing w:before="120" w:after="120"/>
              <w:ind w:left="360"/>
              <w:jc w:val="center"/>
              <w:rPr>
                <w:rFonts w:ascii="Verdana" w:hAnsi="Verdana" w:cs="Tahoma"/>
                <w:b/>
                <w:i/>
                <w:sz w:val="20"/>
                <w:szCs w:val="20"/>
              </w:rPr>
            </w:pPr>
            <w:proofErr w:type="spellStart"/>
            <w:r>
              <w:rPr>
                <w:rFonts w:ascii="Verdana" w:hAnsi="Verdana" w:cs="Tahoma"/>
                <w:b/>
                <w:i/>
                <w:sz w:val="20"/>
                <w:szCs w:val="20"/>
              </w:rPr>
              <w:t>Zhi</w:t>
            </w:r>
            <w:proofErr w:type="spellEnd"/>
            <w:r>
              <w:rPr>
                <w:rFonts w:ascii="Verdana" w:hAnsi="Verdana" w:cs="Tahoma"/>
                <w:b/>
                <w:i/>
                <w:sz w:val="20"/>
                <w:szCs w:val="20"/>
              </w:rPr>
              <w:t xml:space="preserve"> </w:t>
            </w:r>
            <w:proofErr w:type="spellStart"/>
            <w:r>
              <w:rPr>
                <w:rFonts w:ascii="Verdana" w:hAnsi="Verdana" w:cs="Tahoma"/>
                <w:b/>
                <w:i/>
                <w:sz w:val="20"/>
                <w:szCs w:val="20"/>
              </w:rPr>
              <w:t>Choon</w:t>
            </w:r>
            <w:proofErr w:type="spellEnd"/>
            <w:r>
              <w:rPr>
                <w:rFonts w:ascii="Verdana" w:hAnsi="Verdana" w:cs="Tahoma"/>
                <w:b/>
                <w:i/>
                <w:sz w:val="20"/>
                <w:szCs w:val="20"/>
              </w:rPr>
              <w:t xml:space="preserve"> Ng</w:t>
            </w:r>
            <w:r w:rsidR="001E4841">
              <w:rPr>
                <w:rFonts w:ascii="Verdana" w:hAnsi="Verdana" w:cs="Tahoma"/>
                <w:b/>
                <w:i/>
                <w:sz w:val="20"/>
                <w:szCs w:val="20"/>
              </w:rPr>
              <w:t xml:space="preserve"> </w:t>
            </w:r>
            <w:bookmarkStart w:id="1" w:name="_GoBack"/>
            <w:bookmarkEnd w:id="1"/>
            <w:r w:rsidR="001E4841">
              <w:rPr>
                <w:rFonts w:ascii="Verdana" w:hAnsi="Verdana" w:cs="Tahoma"/>
                <w:b/>
                <w:i/>
                <w:sz w:val="20"/>
                <w:szCs w:val="20"/>
              </w:rPr>
              <w:br/>
            </w:r>
            <w:r w:rsidR="001E4841" w:rsidRPr="001E4841">
              <w:rPr>
                <w:rFonts w:ascii="Verdana" w:hAnsi="Verdana" w:cs="Tahoma"/>
                <w:b/>
                <w:i/>
                <w:sz w:val="20"/>
                <w:szCs w:val="20"/>
              </w:rPr>
              <w:t>9056572</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F2EFC" w:rsidP="007B218A">
            <w:pPr>
              <w:spacing w:before="120" w:after="120"/>
              <w:jc w:val="center"/>
              <w:rPr>
                <w:rFonts w:ascii="Verdana" w:hAnsi="Verdana" w:cs="Tahoma"/>
                <w:i/>
                <w:sz w:val="20"/>
                <w:szCs w:val="20"/>
              </w:rPr>
            </w:pPr>
            <w:r>
              <w:rPr>
                <w:rFonts w:ascii="Verdana" w:hAnsi="Verdana" w:cs="Tahoma"/>
                <w:i/>
                <w:sz w:val="20"/>
                <w:szCs w:val="20"/>
              </w:rPr>
              <w:t>30</w:t>
            </w:r>
            <w:r w:rsidRPr="00DF2EFC">
              <w:rPr>
                <w:rFonts w:ascii="Verdana" w:hAnsi="Verdana" w:cs="Tahoma"/>
                <w:i/>
                <w:sz w:val="20"/>
                <w:szCs w:val="20"/>
                <w:vertAlign w:val="superscript"/>
              </w:rPr>
              <w:t>th</w:t>
            </w:r>
            <w:r>
              <w:rPr>
                <w:rFonts w:ascii="Verdana" w:hAnsi="Verdana" w:cs="Tahoma"/>
                <w:i/>
                <w:sz w:val="20"/>
                <w:szCs w:val="20"/>
              </w:rPr>
              <w:t xml:space="preserve"> July 17</w:t>
            </w:r>
          </w:p>
        </w:tc>
      </w:tr>
      <w:tr w:rsidR="00DB46D0" w:rsidRPr="007676E3">
        <w:trPr>
          <w:trHeight w:val="299"/>
        </w:trPr>
        <w:tc>
          <w:tcPr>
            <w:tcW w:w="3510" w:type="dxa"/>
          </w:tcPr>
          <w:p w:rsidR="00DB46D0" w:rsidRPr="007676E3" w:rsidRDefault="00DF2EFC" w:rsidP="00DF2EFC">
            <w:pPr>
              <w:widowControl/>
              <w:suppressAutoHyphens w:val="0"/>
              <w:spacing w:before="120" w:after="120"/>
              <w:ind w:left="720"/>
              <w:jc w:val="center"/>
              <w:rPr>
                <w:rFonts w:ascii="Verdana" w:hAnsi="Verdana" w:cs="Tahoma"/>
                <w:b/>
                <w:i/>
                <w:sz w:val="20"/>
                <w:szCs w:val="20"/>
              </w:rPr>
            </w:pPr>
            <w:r>
              <w:rPr>
                <w:rFonts w:ascii="Verdana" w:hAnsi="Verdana" w:cs="Tahoma"/>
                <w:b/>
                <w:i/>
                <w:sz w:val="20"/>
                <w:szCs w:val="20"/>
              </w:rPr>
              <w:t>Jia Sheng Chong 9901990</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F2EFC" w:rsidP="007B218A">
            <w:pPr>
              <w:spacing w:before="120" w:after="120"/>
              <w:jc w:val="center"/>
              <w:rPr>
                <w:rFonts w:ascii="Verdana" w:hAnsi="Verdana" w:cs="Tahoma"/>
                <w:i/>
                <w:sz w:val="20"/>
                <w:szCs w:val="20"/>
              </w:rPr>
            </w:pPr>
            <w:r>
              <w:rPr>
                <w:rFonts w:ascii="Verdana" w:hAnsi="Verdana" w:cs="Tahoma"/>
                <w:i/>
                <w:sz w:val="20"/>
                <w:szCs w:val="20"/>
              </w:rPr>
              <w:t>30</w:t>
            </w:r>
            <w:r w:rsidRPr="00DF2EFC">
              <w:rPr>
                <w:rFonts w:ascii="Verdana" w:hAnsi="Verdana" w:cs="Tahoma"/>
                <w:i/>
                <w:sz w:val="20"/>
                <w:szCs w:val="20"/>
                <w:vertAlign w:val="superscript"/>
              </w:rPr>
              <w:t>th</w:t>
            </w:r>
            <w:r>
              <w:rPr>
                <w:rFonts w:ascii="Verdana" w:hAnsi="Verdana" w:cs="Tahoma"/>
                <w:i/>
                <w:sz w:val="20"/>
                <w:szCs w:val="20"/>
              </w:rPr>
              <w:t xml:space="preserve"> July 17</w:t>
            </w:r>
          </w:p>
        </w:tc>
      </w:tr>
      <w:tr w:rsidR="00534124" w:rsidRPr="007676E3" w:rsidTr="002F03AF">
        <w:trPr>
          <w:trHeight w:val="299"/>
        </w:trPr>
        <w:tc>
          <w:tcPr>
            <w:tcW w:w="3510" w:type="dxa"/>
          </w:tcPr>
          <w:p w:rsidR="00534124" w:rsidRPr="007676E3" w:rsidRDefault="00534124" w:rsidP="00DF2EFC">
            <w:pPr>
              <w:widowControl/>
              <w:suppressAutoHyphens w:val="0"/>
              <w:spacing w:before="120" w:after="120"/>
              <w:ind w:left="7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DF2EFC">
            <w:pPr>
              <w:widowControl/>
              <w:suppressAutoHyphens w:val="0"/>
              <w:spacing w:before="120" w:after="120"/>
              <w:ind w:left="7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9A5E34">
          <w:rPr>
            <w:noProof/>
            <w:webHidden/>
          </w:rPr>
          <w:t>ii</w:t>
        </w:r>
        <w:r w:rsidR="002C6112">
          <w:rPr>
            <w:noProof/>
            <w:webHidden/>
          </w:rPr>
          <w:fldChar w:fldCharType="end"/>
        </w:r>
      </w:hyperlink>
    </w:p>
    <w:p w:rsidR="002C6112" w:rsidRDefault="00B275BA">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9A5E34">
          <w:rPr>
            <w:noProof/>
            <w:webHidden/>
          </w:rPr>
          <w:t>1</w:t>
        </w:r>
        <w:r w:rsidR="002C6112">
          <w:rPr>
            <w:noProof/>
            <w:webHidden/>
          </w:rPr>
          <w:fldChar w:fldCharType="end"/>
        </w:r>
      </w:hyperlink>
    </w:p>
    <w:p w:rsidR="002C6112" w:rsidRDefault="00B275BA">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9A5E34">
          <w:rPr>
            <w:noProof/>
            <w:webHidden/>
          </w:rPr>
          <w:t>2</w:t>
        </w:r>
        <w:r w:rsidR="002C6112">
          <w:rPr>
            <w:noProof/>
            <w:webHidden/>
          </w:rPr>
          <w:fldChar w:fldCharType="end"/>
        </w:r>
      </w:hyperlink>
    </w:p>
    <w:p w:rsidR="002C6112" w:rsidRDefault="00B275BA">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9A5E34">
          <w:rPr>
            <w:noProof/>
            <w:webHidden/>
          </w:rPr>
          <w:t>2</w:t>
        </w:r>
        <w:r w:rsidR="002C6112">
          <w:rPr>
            <w:noProof/>
            <w:webHidden/>
          </w:rPr>
          <w:fldChar w:fldCharType="end"/>
        </w:r>
      </w:hyperlink>
    </w:p>
    <w:p w:rsidR="002C6112" w:rsidRDefault="00B275BA">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9A5E34">
          <w:rPr>
            <w:noProof/>
            <w:webHidden/>
          </w:rPr>
          <w:t>2</w:t>
        </w:r>
        <w:r w:rsidR="002C6112">
          <w:rPr>
            <w:noProof/>
            <w:webHidden/>
          </w:rPr>
          <w:fldChar w:fldCharType="end"/>
        </w:r>
      </w:hyperlink>
    </w:p>
    <w:p w:rsidR="002C6112" w:rsidRDefault="00B275BA">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9A5E34">
          <w:rPr>
            <w:noProof/>
            <w:webHidden/>
          </w:rPr>
          <w:t>3</w:t>
        </w:r>
        <w:r w:rsidR="002C6112">
          <w:rPr>
            <w:noProof/>
            <w:webHidden/>
          </w:rPr>
          <w:fldChar w:fldCharType="end"/>
        </w:r>
      </w:hyperlink>
    </w:p>
    <w:p w:rsidR="002C6112" w:rsidRDefault="00B275BA">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9A5E34">
          <w:rPr>
            <w:noProof/>
            <w:webHidden/>
          </w:rPr>
          <w:t>3</w:t>
        </w:r>
        <w:r w:rsidR="002C6112">
          <w:rPr>
            <w:noProof/>
            <w:webHidden/>
          </w:rPr>
          <w:fldChar w:fldCharType="end"/>
        </w:r>
      </w:hyperlink>
    </w:p>
    <w:p w:rsidR="002C6112" w:rsidRDefault="00B275BA">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9A5E34">
          <w:rPr>
            <w:noProof/>
            <w:webHidden/>
          </w:rPr>
          <w:t>4</w:t>
        </w:r>
        <w:r w:rsidR="002C6112">
          <w:rPr>
            <w:noProof/>
            <w:webHidden/>
          </w:rPr>
          <w:fldChar w:fldCharType="end"/>
        </w:r>
      </w:hyperlink>
    </w:p>
    <w:p w:rsidR="002C6112" w:rsidRDefault="00B275BA">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9A5E34">
          <w:rPr>
            <w:noProof/>
            <w:webHidden/>
          </w:rPr>
          <w:t>5</w:t>
        </w:r>
        <w:r w:rsidR="002C6112">
          <w:rPr>
            <w:noProof/>
            <w:webHidden/>
          </w:rPr>
          <w:fldChar w:fldCharType="end"/>
        </w:r>
      </w:hyperlink>
    </w:p>
    <w:p w:rsidR="002C6112" w:rsidRDefault="00B275BA">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9A5E34">
          <w:rPr>
            <w:noProof/>
            <w:webHidden/>
          </w:rPr>
          <w:t>5</w:t>
        </w:r>
        <w:r w:rsidR="002C6112">
          <w:rPr>
            <w:noProof/>
            <w:webHidden/>
          </w:rPr>
          <w:fldChar w:fldCharType="end"/>
        </w:r>
      </w:hyperlink>
    </w:p>
    <w:p w:rsidR="002C6112" w:rsidRDefault="00B275BA">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9A5E34">
          <w:rPr>
            <w:noProof/>
            <w:webHidden/>
          </w:rPr>
          <w:t>6</w:t>
        </w:r>
        <w:r w:rsidR="002C6112">
          <w:rPr>
            <w:noProof/>
            <w:webHidden/>
          </w:rPr>
          <w:fldChar w:fldCharType="end"/>
        </w:r>
      </w:hyperlink>
    </w:p>
    <w:p w:rsidR="002C6112" w:rsidRDefault="00B275BA">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9A5E34">
          <w:rPr>
            <w:noProof/>
            <w:webHidden/>
          </w:rPr>
          <w:t>7</w:t>
        </w:r>
        <w:r w:rsidR="002C6112">
          <w:rPr>
            <w:noProof/>
            <w:webHidden/>
          </w:rPr>
          <w:fldChar w:fldCharType="end"/>
        </w:r>
      </w:hyperlink>
    </w:p>
    <w:p w:rsidR="002C6112" w:rsidRDefault="00B275BA">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9A5E34">
          <w:rPr>
            <w:noProof/>
            <w:webHidden/>
          </w:rPr>
          <w:t>7</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CF2B33">
        <w:rPr>
          <w:rFonts w:ascii="Verdana" w:hAnsi="Verdana" w:cs="Tahoma"/>
          <w:b/>
          <w:i/>
          <w:sz w:val="20"/>
          <w:szCs w:val="20"/>
        </w:rPr>
        <w:t xml:space="preserve">2 Truths and a Lie </w:t>
      </w:r>
      <w:r w:rsidR="00E674B5" w:rsidRPr="007676E3">
        <w:rPr>
          <w:rFonts w:ascii="Verdana" w:hAnsi="Verdana" w:cs="Tahoma"/>
          <w:sz w:val="20"/>
          <w:szCs w:val="20"/>
        </w:rPr>
        <w:t xml:space="preserve">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CF2B33">
        <w:rPr>
          <w:rFonts w:ascii="Verdana" w:hAnsi="Verdana" w:cs="Tahoma"/>
          <w:b/>
          <w:sz w:val="20"/>
          <w:szCs w:val="20"/>
        </w:rPr>
        <w:t>Super Smart City</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t>
      </w:r>
      <w:proofErr w:type="gramStart"/>
      <w:r w:rsidR="00010994" w:rsidRPr="007676E3">
        <w:rPr>
          <w:rFonts w:ascii="Verdana" w:hAnsi="Verdana" w:cs="Tahoma"/>
          <w:sz w:val="20"/>
          <w:szCs w:val="20"/>
        </w:rPr>
        <w:t>way</w:t>
      </w:r>
      <w:proofErr w:type="gramEnd"/>
      <w:r w:rsidR="00010994" w:rsidRPr="007676E3">
        <w:rPr>
          <w:rFonts w:ascii="Verdana" w:hAnsi="Verdana" w:cs="Tahoma"/>
          <w:sz w:val="20"/>
          <w:szCs w:val="20"/>
        </w:rPr>
        <w:t xml:space="preserve">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rsidR="00EB10A7" w:rsidRPr="007676E3" w:rsidRDefault="00EB10A7" w:rsidP="00EB10A7">
      <w:pPr>
        <w:rPr>
          <w:rFonts w:ascii="Verdana" w:hAnsi="Verdana" w:cs="Tahoma"/>
          <w:sz w:val="20"/>
          <w:szCs w:val="20"/>
        </w:rPr>
      </w:pPr>
    </w:p>
    <w:p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rsidR="00B333BD" w:rsidRDefault="00B333BD" w:rsidP="005D51D5">
      <w:pPr>
        <w:spacing w:line="360" w:lineRule="auto"/>
        <w:jc w:val="both"/>
        <w:rPr>
          <w:rFonts w:ascii="Verdana" w:hAnsi="Verdana" w:cs="Tahoma"/>
          <w:b/>
          <w:i/>
          <w:sz w:val="20"/>
          <w:szCs w:val="20"/>
        </w:rPr>
      </w:pPr>
    </w:p>
    <w:p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w:t>
      </w:r>
      <w:proofErr w:type="gramStart"/>
      <w:r w:rsidR="00B333BD" w:rsidRPr="00B333BD">
        <w:rPr>
          <w:rFonts w:ascii="Verdana" w:hAnsi="Verdana" w:cs="Tahoma"/>
          <w:sz w:val="20"/>
          <w:szCs w:val="20"/>
        </w:rPr>
        <w:t>example</w:t>
      </w:r>
      <w:proofErr w:type="gramEnd"/>
      <w:r w:rsidR="00B333BD" w:rsidRPr="00B333BD">
        <w:rPr>
          <w:rFonts w:ascii="Verdana" w:hAnsi="Verdana" w:cs="Tahoma"/>
          <w:sz w:val="20"/>
          <w:szCs w:val="20"/>
        </w:rPr>
        <w:t xml:space="preserve"> you may adopt a principle that is “show respect for one another”.</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proofErr w:type="spellStart"/>
      <w:r w:rsidRPr="00B333BD">
        <w:rPr>
          <w:rFonts w:ascii="Verdana" w:hAnsi="Verdana" w:cs="Tahoma"/>
          <w:sz w:val="20"/>
          <w:szCs w:val="20"/>
        </w:rPr>
        <w:t xml:space="preserve">each </w:t>
      </w:r>
      <w:proofErr w:type="gramStart"/>
      <w:r w:rsidRPr="00B333BD">
        <w:rPr>
          <w:rFonts w:ascii="Verdana" w:hAnsi="Verdana" w:cs="Tahoma"/>
          <w:sz w:val="20"/>
          <w:szCs w:val="20"/>
        </w:rPr>
        <w:t>others</w:t>
      </w:r>
      <w:proofErr w:type="spellEnd"/>
      <w:proofErr w:type="gramEnd"/>
      <w:r w:rsidRPr="00B333BD">
        <w:rPr>
          <w:rFonts w:ascii="Verdana" w:hAnsi="Verdana" w:cs="Tahoma"/>
          <w:sz w:val="20"/>
          <w:szCs w:val="20"/>
        </w:rPr>
        <w:t xml:space="preserve"> ideas, avoid abusive language, try not to dominate the other team members, etc.</w:t>
      </w:r>
    </w:p>
    <w:p w:rsidR="00B333BD" w:rsidRDefault="00B333BD" w:rsidP="006356CE">
      <w:pPr>
        <w:spacing w:line="360" w:lineRule="auto"/>
        <w:jc w:val="both"/>
        <w:rPr>
          <w:rFonts w:ascii="Verdana" w:hAnsi="Verdana" w:cs="Tahoma"/>
          <w:b/>
          <w:i/>
          <w:sz w:val="20"/>
          <w:szCs w:val="20"/>
        </w:rPr>
      </w:pPr>
    </w:p>
    <w:p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rsidR="00226077" w:rsidRDefault="00226077" w:rsidP="00B333BD">
      <w:pPr>
        <w:spacing w:line="360" w:lineRule="auto"/>
        <w:jc w:val="both"/>
        <w:rPr>
          <w:rFonts w:ascii="Verdana" w:hAnsi="Verdana" w:cs="Tahoma"/>
          <w:b/>
          <w:i/>
          <w:sz w:val="20"/>
          <w:szCs w:val="20"/>
        </w:rPr>
      </w:pPr>
    </w:p>
    <w:p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853"/>
      </w:tblGrid>
      <w:tr w:rsidR="0063751A" w:rsidRPr="0063751A">
        <w:trPr>
          <w:trHeight w:val="3325"/>
        </w:trPr>
        <w:tc>
          <w:tcPr>
            <w:tcW w:w="9853" w:type="dxa"/>
          </w:tcPr>
          <w:p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proofErr w:type="spellStart"/>
            <w:r w:rsidRPr="0063751A">
              <w:rPr>
                <w:rFonts w:ascii="Verdana" w:hAnsi="Verdana" w:cs="Tahoma"/>
                <w:sz w:val="20"/>
                <w:szCs w:val="20"/>
              </w:rPr>
              <w:t xml:space="preserve">each </w:t>
            </w:r>
            <w:proofErr w:type="gramStart"/>
            <w:r w:rsidRPr="0063751A">
              <w:rPr>
                <w:rFonts w:ascii="Verdana" w:hAnsi="Verdana" w:cs="Tahoma"/>
                <w:sz w:val="20"/>
                <w:szCs w:val="20"/>
              </w:rPr>
              <w:t>others</w:t>
            </w:r>
            <w:proofErr w:type="spellEnd"/>
            <w:proofErr w:type="gramEnd"/>
            <w:r w:rsidRPr="0063751A">
              <w:rPr>
                <w:rFonts w:ascii="Verdana" w:hAnsi="Verdana" w:cs="Tahoma"/>
                <w:sz w:val="20"/>
                <w:szCs w:val="20"/>
              </w:rPr>
              <w:t xml:space="preserve"> ideas,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rsidR="006356CE" w:rsidRPr="00FD57E6" w:rsidRDefault="009661BA" w:rsidP="006B483F">
      <w:pPr>
        <w:pStyle w:val="Heading2"/>
      </w:pPr>
      <w:bookmarkStart w:id="5" w:name="_Toc299977985"/>
      <w:r w:rsidRPr="00FD57E6">
        <w:t>N</w:t>
      </w:r>
      <w:r w:rsidR="006356CE" w:rsidRPr="00FD57E6">
        <w:t>on-</w:t>
      </w:r>
      <w:r w:rsidRPr="006B483F">
        <w:rPr>
          <w:szCs w:val="20"/>
        </w:rPr>
        <w:t>C</w:t>
      </w:r>
      <w:r w:rsidR="006356CE" w:rsidRPr="006B483F">
        <w:rPr>
          <w:szCs w:val="20"/>
        </w:rPr>
        <w:t>ompliance</w:t>
      </w:r>
      <w:bookmarkEnd w:id="5"/>
    </w:p>
    <w:p w:rsidR="006356CE" w:rsidRPr="007676E3" w:rsidRDefault="006356CE" w:rsidP="006356CE">
      <w:pPr>
        <w:spacing w:line="360" w:lineRule="auto"/>
        <w:jc w:val="both"/>
        <w:rPr>
          <w:rFonts w:ascii="Verdana" w:hAnsi="Verdana" w:cs="Tahoma"/>
          <w:sz w:val="20"/>
          <w:szCs w:val="20"/>
        </w:rPr>
      </w:pPr>
    </w:p>
    <w:p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lastRenderedPageBreak/>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b/>
          <w:i/>
          <w:sz w:val="20"/>
          <w:szCs w:val="20"/>
        </w:rPr>
      </w:pPr>
    </w:p>
    <w:p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sz w:val="20"/>
          <w:szCs w:val="20"/>
        </w:rPr>
      </w:pPr>
    </w:p>
    <w:p w:rsidR="006356CE" w:rsidRDefault="006356CE" w:rsidP="006356CE">
      <w:pPr>
        <w:spacing w:line="360" w:lineRule="auto"/>
        <w:jc w:val="both"/>
        <w:rPr>
          <w:rFonts w:ascii="Verdana" w:hAnsi="Verdana" w:cs="Tahoma"/>
          <w:sz w:val="20"/>
          <w:szCs w:val="20"/>
        </w:rPr>
      </w:pPr>
    </w:p>
    <w:p w:rsidR="00FD57E6" w:rsidRPr="007676E3" w:rsidRDefault="00FD57E6" w:rsidP="00FD57E6">
      <w:pPr>
        <w:pStyle w:val="Heading2"/>
      </w:pPr>
      <w:bookmarkStart w:id="6" w:name="_Toc299977986"/>
      <w:r>
        <w:t>Dispute Resolution &amp; Conflict Management</w:t>
      </w:r>
      <w:bookmarkEnd w:id="6"/>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9661BA" w:rsidRPr="007676E3" w:rsidRDefault="009661BA" w:rsidP="006356CE">
      <w:pPr>
        <w:spacing w:line="360" w:lineRule="auto"/>
        <w:jc w:val="both"/>
        <w:rPr>
          <w:rFonts w:ascii="Verdana" w:hAnsi="Verdana" w:cs="Tahoma"/>
          <w:b/>
          <w:i/>
          <w:sz w:val="20"/>
          <w:szCs w:val="20"/>
        </w:rPr>
      </w:pPr>
    </w:p>
    <w:p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3604C1">
        <w:rPr>
          <w:rFonts w:ascii="Verdana" w:hAnsi="Verdana" w:cs="Tahoma"/>
          <w:b/>
          <w:i/>
          <w:sz w:val="20"/>
          <w:szCs w:val="20"/>
        </w:rPr>
        <w:t>2 Truths and a Lie</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3604C1">
        <w:rPr>
          <w:rFonts w:ascii="Verdana" w:hAnsi="Verdana" w:cs="Tahoma"/>
          <w:b/>
          <w:i/>
          <w:sz w:val="20"/>
          <w:szCs w:val="20"/>
        </w:rPr>
        <w:t>Super Smart City</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003604C1">
        <w:rPr>
          <w:rFonts w:ascii="Verdana" w:hAnsi="Verdana" w:cs="Tahoma"/>
          <w:b/>
          <w:i/>
          <w:sz w:val="20"/>
          <w:szCs w:val="20"/>
        </w:rPr>
        <w:t xml:space="preserve">2 Truths and a Lie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proofErr w:type="gramStart"/>
      <w:r w:rsidRPr="00C041F0">
        <w:rPr>
          <w:rFonts w:ascii="Verdana" w:hAnsi="Verdana" w:cs="Tahoma"/>
          <w:sz w:val="20"/>
          <w:szCs w:val="20"/>
        </w:rPr>
        <w:t>In order for</w:t>
      </w:r>
      <w:proofErr w:type="gramEnd"/>
      <w:r w:rsidRPr="00C041F0">
        <w:rPr>
          <w:rFonts w:ascii="Verdana" w:hAnsi="Verdana" w:cs="Tahoma"/>
          <w:sz w:val="20"/>
          <w:szCs w:val="20"/>
        </w:rPr>
        <w:t xml:space="preserve">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Will the team use </w:t>
      </w:r>
      <w:proofErr w:type="gramStart"/>
      <w:r w:rsidRPr="00C041F0">
        <w:rPr>
          <w:rFonts w:ascii="Verdana" w:hAnsi="Verdana" w:cs="Tahoma"/>
          <w:sz w:val="20"/>
          <w:szCs w:val="20"/>
        </w:rPr>
        <w:t>an issues</w:t>
      </w:r>
      <w:proofErr w:type="gramEnd"/>
      <w:r w:rsidRPr="00C041F0">
        <w:rPr>
          <w:rFonts w:ascii="Verdana" w:hAnsi="Verdana" w:cs="Tahoma"/>
          <w:sz w:val="20"/>
          <w:szCs w:val="20"/>
        </w:rPr>
        <w:t xml:space="preserve">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may agree to allow a small number of minor transgressions occur without penalty </w:t>
      </w:r>
      <w:proofErr w:type="gramStart"/>
      <w:r w:rsidRPr="00C041F0">
        <w:rPr>
          <w:rFonts w:ascii="Verdana" w:hAnsi="Verdana" w:cs="Tahoma"/>
          <w:sz w:val="20"/>
          <w:szCs w:val="20"/>
        </w:rPr>
        <w:t>as long as</w:t>
      </w:r>
      <w:proofErr w:type="gramEnd"/>
      <w:r w:rsidRPr="00C041F0">
        <w:rPr>
          <w:rFonts w:ascii="Verdana" w:hAnsi="Verdana" w:cs="Tahoma"/>
          <w:sz w:val="20"/>
          <w:szCs w:val="20"/>
        </w:rPr>
        <w:t xml:space="preserve">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5BA" w:rsidRDefault="00B275BA">
      <w:r>
        <w:separator/>
      </w:r>
    </w:p>
  </w:endnote>
  <w:endnote w:type="continuationSeparator" w:id="0">
    <w:p w:rsidR="00B275BA" w:rsidRDefault="00B27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2C3DE6">
      <w:rPr>
        <w:rStyle w:val="PageNumber"/>
        <w:rFonts w:ascii="Verdana" w:hAnsi="Verdana"/>
        <w:b/>
        <w:noProof/>
        <w:sz w:val="16"/>
        <w:szCs w:val="16"/>
      </w:rPr>
      <w:t>1</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5BA" w:rsidRDefault="00B275BA">
      <w:r>
        <w:separator/>
      </w:r>
    </w:p>
  </w:footnote>
  <w:footnote w:type="continuationSeparator" w:id="0">
    <w:p w:rsidR="00B275BA" w:rsidRDefault="00B27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5"/>
  </w:num>
  <w:num w:numId="2">
    <w:abstractNumId w:val="33"/>
  </w:num>
  <w:num w:numId="3">
    <w:abstractNumId w:val="32"/>
  </w:num>
  <w:num w:numId="4">
    <w:abstractNumId w:val="30"/>
  </w:num>
  <w:num w:numId="5">
    <w:abstractNumId w:val="34"/>
  </w:num>
  <w:num w:numId="6">
    <w:abstractNumId w:val="28"/>
  </w:num>
  <w:num w:numId="7">
    <w:abstractNumId w:val="29"/>
  </w:num>
  <w:num w:numId="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064CE"/>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90A33"/>
    <w:rsid w:val="001A40B7"/>
    <w:rsid w:val="001A4AA6"/>
    <w:rsid w:val="001B64F8"/>
    <w:rsid w:val="001E4841"/>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3DE6"/>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04C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B483F"/>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A5E34"/>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275BA"/>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2B33"/>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2EFC"/>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5DC8B"/>
  <w15:docId w15:val="{9D9569CA-D201-4BEB-9017-B6BF6103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302265">
      <w:bodyDiv w:val="1"/>
      <w:marLeft w:val="0"/>
      <w:marRight w:val="0"/>
      <w:marTop w:val="0"/>
      <w:marBottom w:val="0"/>
      <w:divBdr>
        <w:top w:val="none" w:sz="0" w:space="0" w:color="auto"/>
        <w:left w:val="none" w:sz="0" w:space="0" w:color="auto"/>
        <w:bottom w:val="none" w:sz="0" w:space="0" w:color="auto"/>
        <w:right w:val="none" w:sz="0" w:space="0" w:color="auto"/>
      </w:divBdr>
    </w:div>
    <w:div w:id="780950749">
      <w:bodyDiv w:val="1"/>
      <w:marLeft w:val="0"/>
      <w:marRight w:val="0"/>
      <w:marTop w:val="0"/>
      <w:marBottom w:val="0"/>
      <w:divBdr>
        <w:top w:val="none" w:sz="0" w:space="0" w:color="auto"/>
        <w:left w:val="none" w:sz="0" w:space="0" w:color="auto"/>
        <w:bottom w:val="none" w:sz="0" w:space="0" w:color="auto"/>
        <w:right w:val="none" w:sz="0" w:space="0" w:color="auto"/>
      </w:divBdr>
    </w:div>
    <w:div w:id="187965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666</TotalTime>
  <Pages>1</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11304</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Jia Sheng Chong</cp:lastModifiedBy>
  <cp:revision>10</cp:revision>
  <cp:lastPrinted>2017-07-30T04:28:00Z</cp:lastPrinted>
  <dcterms:created xsi:type="dcterms:W3CDTF">2016-07-12T06:00:00Z</dcterms:created>
  <dcterms:modified xsi:type="dcterms:W3CDTF">2017-07-30T12:00:00Z</dcterms:modified>
</cp:coreProperties>
</file>